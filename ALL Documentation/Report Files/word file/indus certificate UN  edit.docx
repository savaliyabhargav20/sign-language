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C38F7" w14:textId="77777777" w:rsidR="00ED1517" w:rsidRDefault="00ED1517">
      <w:pPr>
        <w:spacing w:before="9" w:line="160" w:lineRule="exact"/>
        <w:rPr>
          <w:sz w:val="17"/>
          <w:szCs w:val="17"/>
        </w:rPr>
      </w:pPr>
    </w:p>
    <w:p w14:paraId="37823678" w14:textId="77777777" w:rsidR="00ED1517" w:rsidRDefault="00ED1517">
      <w:pPr>
        <w:spacing w:line="200" w:lineRule="exact"/>
      </w:pPr>
    </w:p>
    <w:p w14:paraId="19707229" w14:textId="77777777" w:rsidR="00ED1517" w:rsidRDefault="00ED1517">
      <w:pPr>
        <w:spacing w:line="200" w:lineRule="exact"/>
      </w:pPr>
    </w:p>
    <w:p w14:paraId="09D85D33" w14:textId="77777777" w:rsidR="00ED1517" w:rsidRDefault="00000000">
      <w:pPr>
        <w:spacing w:before="24" w:line="275" w:lineRule="auto"/>
        <w:ind w:left="828" w:right="531"/>
        <w:jc w:val="center"/>
        <w:rPr>
          <w:sz w:val="28"/>
          <w:szCs w:val="28"/>
        </w:rPr>
      </w:pPr>
      <w:r>
        <w:rPr>
          <w:b/>
          <w:sz w:val="28"/>
          <w:szCs w:val="28"/>
        </w:rPr>
        <w:t>INDUS INSTITUTE OF TECHNOLOGY AND ENGINEERING COMPUTER ENGINEERING</w:t>
      </w:r>
    </w:p>
    <w:p w14:paraId="4C7C19E2" w14:textId="27BB52F3" w:rsidR="00ED1517" w:rsidRDefault="00000000">
      <w:pPr>
        <w:spacing w:line="260" w:lineRule="exact"/>
        <w:ind w:left="4168" w:right="3863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202</w:t>
      </w:r>
      <w:r w:rsidR="00B45A44">
        <w:rPr>
          <w:b/>
          <w:position w:val="-1"/>
          <w:sz w:val="24"/>
          <w:szCs w:val="24"/>
        </w:rPr>
        <w:t>4</w:t>
      </w:r>
      <w:r>
        <w:rPr>
          <w:b/>
          <w:position w:val="-1"/>
          <w:sz w:val="24"/>
          <w:szCs w:val="24"/>
        </w:rPr>
        <w:t xml:space="preserve"> -202</w:t>
      </w:r>
      <w:r w:rsidR="00B45A44">
        <w:rPr>
          <w:b/>
          <w:position w:val="-1"/>
          <w:sz w:val="24"/>
          <w:szCs w:val="24"/>
        </w:rPr>
        <w:t>5</w:t>
      </w:r>
    </w:p>
    <w:p w14:paraId="4FF9E152" w14:textId="77777777" w:rsidR="00ED1517" w:rsidRDefault="00ED1517">
      <w:pPr>
        <w:spacing w:line="200" w:lineRule="exact"/>
      </w:pPr>
    </w:p>
    <w:p w14:paraId="4045E80C" w14:textId="77777777" w:rsidR="00ED1517" w:rsidRDefault="00ED1517">
      <w:pPr>
        <w:spacing w:line="200" w:lineRule="exact"/>
      </w:pPr>
    </w:p>
    <w:p w14:paraId="54E3E55B" w14:textId="77777777" w:rsidR="00ED1517" w:rsidRDefault="00ED1517">
      <w:pPr>
        <w:spacing w:line="200" w:lineRule="exact"/>
      </w:pPr>
    </w:p>
    <w:p w14:paraId="45E2BB76" w14:textId="77777777" w:rsidR="00ED1517" w:rsidRDefault="00ED1517">
      <w:pPr>
        <w:spacing w:before="14" w:line="220" w:lineRule="exact"/>
        <w:rPr>
          <w:sz w:val="22"/>
          <w:szCs w:val="22"/>
        </w:rPr>
      </w:pPr>
    </w:p>
    <w:p w14:paraId="263E6AD2" w14:textId="77777777" w:rsidR="00ED1517" w:rsidRDefault="003F0EAB">
      <w:pPr>
        <w:ind w:left="2594"/>
      </w:pPr>
      <w:r>
        <w:pict w14:anchorId="09DC1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82.2pt">
            <v:imagedata r:id="rId5" o:title=""/>
          </v:shape>
        </w:pict>
      </w:r>
    </w:p>
    <w:p w14:paraId="4394C2AB" w14:textId="77777777" w:rsidR="00ED1517" w:rsidRDefault="00ED1517">
      <w:pPr>
        <w:spacing w:before="3" w:line="160" w:lineRule="exact"/>
        <w:rPr>
          <w:sz w:val="16"/>
          <w:szCs w:val="16"/>
        </w:rPr>
      </w:pPr>
    </w:p>
    <w:p w14:paraId="3CFD05CB" w14:textId="77777777" w:rsidR="00ED1517" w:rsidRDefault="00ED1517">
      <w:pPr>
        <w:spacing w:line="200" w:lineRule="exact"/>
      </w:pPr>
    </w:p>
    <w:p w14:paraId="51D41742" w14:textId="77777777" w:rsidR="00ED1517" w:rsidRDefault="00ED1517">
      <w:pPr>
        <w:spacing w:line="200" w:lineRule="exact"/>
      </w:pPr>
    </w:p>
    <w:p w14:paraId="508D2900" w14:textId="77777777" w:rsidR="00ED1517" w:rsidRDefault="00ED1517">
      <w:pPr>
        <w:spacing w:line="200" w:lineRule="exact"/>
      </w:pPr>
    </w:p>
    <w:p w14:paraId="526ABFAA" w14:textId="77777777" w:rsidR="00ED1517" w:rsidRDefault="00ED1517">
      <w:pPr>
        <w:spacing w:line="200" w:lineRule="exact"/>
      </w:pPr>
    </w:p>
    <w:p w14:paraId="6447AE5A" w14:textId="77777777" w:rsidR="00ED1517" w:rsidRDefault="00ED1517">
      <w:pPr>
        <w:spacing w:line="200" w:lineRule="exact"/>
      </w:pPr>
    </w:p>
    <w:p w14:paraId="2CF8AB7B" w14:textId="77777777" w:rsidR="00ED1517" w:rsidRDefault="00000000">
      <w:pPr>
        <w:spacing w:before="13" w:line="400" w:lineRule="exact"/>
        <w:ind w:left="3458" w:right="3154"/>
        <w:jc w:val="center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t>CERTIFICATE</w:t>
      </w:r>
    </w:p>
    <w:p w14:paraId="5AD76007" w14:textId="77777777" w:rsidR="00ED1517" w:rsidRDefault="00ED1517">
      <w:pPr>
        <w:spacing w:before="6" w:line="180" w:lineRule="exact"/>
        <w:rPr>
          <w:sz w:val="19"/>
          <w:szCs w:val="19"/>
        </w:rPr>
      </w:pPr>
    </w:p>
    <w:p w14:paraId="138BDE4A" w14:textId="77777777" w:rsidR="00ED1517" w:rsidRDefault="00ED1517">
      <w:pPr>
        <w:spacing w:line="200" w:lineRule="exact"/>
      </w:pPr>
    </w:p>
    <w:p w14:paraId="77DB6604" w14:textId="77777777" w:rsidR="00ED1517" w:rsidRDefault="00ED1517">
      <w:pPr>
        <w:spacing w:line="200" w:lineRule="exact"/>
      </w:pPr>
    </w:p>
    <w:p w14:paraId="36E59CF1" w14:textId="09F8116E" w:rsidR="00ED1517" w:rsidRDefault="00000000">
      <w:pPr>
        <w:spacing w:before="29"/>
        <w:ind w:right="12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C25D44">
        <w:rPr>
          <w:b/>
          <w:sz w:val="24"/>
          <w:szCs w:val="24"/>
        </w:rPr>
        <w:t>09</w:t>
      </w:r>
      <w:r>
        <w:rPr>
          <w:b/>
          <w:sz w:val="24"/>
          <w:szCs w:val="24"/>
        </w:rPr>
        <w:t xml:space="preserve"> </w:t>
      </w:r>
      <w:r w:rsidR="00646C69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B45A44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- 202</w:t>
      </w:r>
      <w:r w:rsidR="00B45A44">
        <w:rPr>
          <w:b/>
          <w:sz w:val="24"/>
          <w:szCs w:val="24"/>
        </w:rPr>
        <w:t>4</w:t>
      </w:r>
    </w:p>
    <w:p w14:paraId="21C29C33" w14:textId="77777777" w:rsidR="00ED1517" w:rsidRDefault="00ED1517">
      <w:pPr>
        <w:spacing w:line="200" w:lineRule="exact"/>
      </w:pPr>
    </w:p>
    <w:p w14:paraId="41EF116A" w14:textId="77777777" w:rsidR="00ED1517" w:rsidRDefault="00ED1517">
      <w:pPr>
        <w:spacing w:before="15" w:line="200" w:lineRule="exact"/>
      </w:pPr>
    </w:p>
    <w:p w14:paraId="0B7BF4E4" w14:textId="27FF81CF" w:rsidR="00ED1517" w:rsidRPr="002C2F7B" w:rsidRDefault="00000000" w:rsidP="00E55D7A">
      <w:pPr>
        <w:spacing w:line="360" w:lineRule="auto"/>
        <w:ind w:left="423" w:right="79"/>
        <w:jc w:val="both"/>
        <w:rPr>
          <w:b/>
          <w:sz w:val="24"/>
          <w:szCs w:val="24"/>
        </w:rPr>
      </w:pPr>
      <w:r>
        <w:pict w14:anchorId="5C0BB137">
          <v:group id="_x0000_s1028" style="position:absolute;left:0;text-align:left;margin-left:312.55pt;margin-top:701.1pt;width:204pt;height:0;z-index:-251658240;mso-position-horizontal-relative:page;mso-position-vertical-relative:page" coordorigin="6251,14022" coordsize="4080,0">
            <v:shape id="_x0000_s1029" style="position:absolute;left:6251;top:14022;width:4080;height:0" coordorigin="6251,14022" coordsize="4080,0" path="m6251,14022r4080,e" filled="f" strokeweight=".48pt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This is to certify that the project work entitled “</w:t>
      </w:r>
      <w:r w:rsidR="003F0EAB">
        <w:rPr>
          <w:b/>
          <w:sz w:val="24"/>
          <w:szCs w:val="24"/>
        </w:rPr>
        <w:t>SIGNSPEAK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 xml:space="preserve">has been carried out by </w:t>
      </w:r>
      <w:r w:rsidR="00E55D7A">
        <w:rPr>
          <w:b/>
          <w:sz w:val="24"/>
          <w:szCs w:val="24"/>
        </w:rPr>
        <w:t xml:space="preserve">PRANAV SONDAGAR </w:t>
      </w:r>
      <w:r w:rsidR="002C2F7B">
        <w:rPr>
          <w:sz w:val="24"/>
          <w:szCs w:val="24"/>
        </w:rPr>
        <w:t>under my guidance in</w:t>
      </w:r>
      <w:r w:rsidR="00B45A44">
        <w:rPr>
          <w:sz w:val="24"/>
          <w:szCs w:val="24"/>
        </w:rPr>
        <w:t xml:space="preserve"> </w:t>
      </w:r>
      <w:proofErr w:type="gramStart"/>
      <w:r w:rsidR="00B45A44">
        <w:rPr>
          <w:sz w:val="24"/>
          <w:szCs w:val="24"/>
        </w:rPr>
        <w:t xml:space="preserve">partial </w:t>
      </w:r>
      <w:r w:rsidR="00DF3F11">
        <w:rPr>
          <w:sz w:val="24"/>
          <w:szCs w:val="24"/>
        </w:rPr>
        <w:t xml:space="preserve"> </w:t>
      </w:r>
      <w:r w:rsidR="00B45A44">
        <w:rPr>
          <w:sz w:val="24"/>
          <w:szCs w:val="24"/>
        </w:rPr>
        <w:t>fulfillment</w:t>
      </w:r>
      <w:proofErr w:type="gramEnd"/>
      <w:r w:rsidR="00B45A44">
        <w:rPr>
          <w:sz w:val="24"/>
          <w:szCs w:val="24"/>
        </w:rPr>
        <w:t xml:space="preserve"> </w:t>
      </w:r>
      <w:r w:rsidR="00DF3F11">
        <w:rPr>
          <w:sz w:val="24"/>
          <w:szCs w:val="24"/>
        </w:rPr>
        <w:t xml:space="preserve"> </w:t>
      </w:r>
      <w:r w:rsidR="00B45A44">
        <w:rPr>
          <w:sz w:val="24"/>
          <w:szCs w:val="24"/>
        </w:rPr>
        <w:t xml:space="preserve">of degree of </w:t>
      </w:r>
      <w:r w:rsidR="00DF3F11">
        <w:rPr>
          <w:sz w:val="24"/>
          <w:szCs w:val="24"/>
        </w:rPr>
        <w:t xml:space="preserve"> </w:t>
      </w:r>
      <w:r w:rsidR="00B45A44">
        <w:rPr>
          <w:sz w:val="24"/>
          <w:szCs w:val="24"/>
        </w:rPr>
        <w:t xml:space="preserve">Bachelor </w:t>
      </w:r>
      <w:r>
        <w:rPr>
          <w:sz w:val="24"/>
          <w:szCs w:val="24"/>
        </w:rPr>
        <w:t xml:space="preserve">of Technology in </w:t>
      </w:r>
      <w:r>
        <w:rPr>
          <w:b/>
          <w:sz w:val="24"/>
          <w:szCs w:val="24"/>
        </w:rPr>
        <w:t xml:space="preserve">COMPUTER SCIENCE &amp; ENGINEERING (Final Year) </w:t>
      </w:r>
      <w:r>
        <w:rPr>
          <w:sz w:val="24"/>
          <w:szCs w:val="24"/>
        </w:rPr>
        <w:t>of Indus</w:t>
      </w:r>
    </w:p>
    <w:p w14:paraId="2D6E7917" w14:textId="2B060CDC" w:rsidR="00ED1517" w:rsidRDefault="00000000" w:rsidP="00E55D7A">
      <w:pPr>
        <w:spacing w:before="3" w:line="360" w:lineRule="auto"/>
        <w:ind w:left="423" w:right="2655"/>
        <w:jc w:val="both"/>
        <w:rPr>
          <w:sz w:val="24"/>
          <w:szCs w:val="24"/>
        </w:rPr>
      </w:pPr>
      <w:r>
        <w:pict w14:anchorId="479A6E56">
          <v:group id="_x0000_s1026" style="position:absolute;left:0;text-align:left;margin-left:74.65pt;margin-top:701.1pt;width:204pt;height:0;z-index:-251659264;mso-position-horizontal-relative:page;mso-position-vertical-relative:page" coordorigin="1493,14022" coordsize="4080,0">
            <v:shape id="_x0000_s1027" style="position:absolute;left:1493;top:14022;width:4080;height:0" coordorigin="1493,14022" coordsize="4080,0" path="m1493,14022r4080,e" filled="f" strokeweight=".48pt">
              <v:path arrowok="t"/>
            </v:shape>
            <w10:wrap anchorx="page" anchory="page"/>
          </v:group>
        </w:pict>
      </w:r>
      <w:r>
        <w:rPr>
          <w:position w:val="-1"/>
          <w:sz w:val="24"/>
          <w:szCs w:val="24"/>
        </w:rPr>
        <w:t>University, Ahmedabad during the academic year 202</w:t>
      </w:r>
      <w:r w:rsidR="00646C69">
        <w:rPr>
          <w:position w:val="-1"/>
          <w:sz w:val="24"/>
          <w:szCs w:val="24"/>
        </w:rPr>
        <w:t>4</w:t>
      </w:r>
      <w:r>
        <w:rPr>
          <w:position w:val="-1"/>
          <w:sz w:val="24"/>
          <w:szCs w:val="24"/>
        </w:rPr>
        <w:t xml:space="preserve"> – 202</w:t>
      </w:r>
      <w:r w:rsidR="00646C69">
        <w:rPr>
          <w:position w:val="-1"/>
          <w:sz w:val="24"/>
          <w:szCs w:val="24"/>
        </w:rPr>
        <w:t>5</w:t>
      </w:r>
      <w:r>
        <w:rPr>
          <w:position w:val="-1"/>
          <w:sz w:val="24"/>
          <w:szCs w:val="24"/>
        </w:rPr>
        <w:t>.</w:t>
      </w:r>
    </w:p>
    <w:p w14:paraId="02282BEB" w14:textId="77777777" w:rsidR="00ED1517" w:rsidRDefault="00ED1517" w:rsidP="003F0EAB">
      <w:pPr>
        <w:spacing w:before="8" w:line="180" w:lineRule="exact"/>
        <w:jc w:val="both"/>
        <w:rPr>
          <w:sz w:val="19"/>
          <w:szCs w:val="19"/>
        </w:rPr>
      </w:pPr>
    </w:p>
    <w:p w14:paraId="5A299190" w14:textId="77777777" w:rsidR="00ED1517" w:rsidRDefault="00ED1517" w:rsidP="003F0EAB">
      <w:pPr>
        <w:spacing w:line="200" w:lineRule="exact"/>
        <w:jc w:val="both"/>
      </w:pPr>
    </w:p>
    <w:p w14:paraId="07C22E30" w14:textId="77777777" w:rsidR="00ED1517" w:rsidRDefault="00ED1517">
      <w:pPr>
        <w:spacing w:line="200" w:lineRule="exact"/>
      </w:pPr>
    </w:p>
    <w:p w14:paraId="3F72AEFF" w14:textId="77777777" w:rsidR="00ED1517" w:rsidRDefault="00ED1517">
      <w:pPr>
        <w:spacing w:line="200" w:lineRule="exact"/>
      </w:pPr>
    </w:p>
    <w:p w14:paraId="2DB03206" w14:textId="77777777" w:rsidR="00ED1517" w:rsidRDefault="00ED1517">
      <w:pPr>
        <w:spacing w:line="200" w:lineRule="exact"/>
      </w:pPr>
    </w:p>
    <w:p w14:paraId="5B7BCB4C" w14:textId="77777777" w:rsidR="00ED1517" w:rsidRDefault="00ED1517">
      <w:pPr>
        <w:spacing w:line="200" w:lineRule="exact"/>
      </w:pPr>
    </w:p>
    <w:p w14:paraId="37330883" w14:textId="77777777" w:rsidR="00ED1517" w:rsidRDefault="00ED1517">
      <w:pPr>
        <w:spacing w:line="200" w:lineRule="exact"/>
      </w:pPr>
    </w:p>
    <w:p w14:paraId="3BDA64A1" w14:textId="77777777" w:rsidR="00ED1517" w:rsidRDefault="00ED1517">
      <w:pPr>
        <w:spacing w:line="200" w:lineRule="exact"/>
      </w:pPr>
    </w:p>
    <w:p w14:paraId="44534290" w14:textId="77777777" w:rsidR="00ED1517" w:rsidRDefault="00ED1517">
      <w:pPr>
        <w:spacing w:line="200" w:lineRule="exact"/>
      </w:pPr>
    </w:p>
    <w:p w14:paraId="492D727E" w14:textId="77777777" w:rsidR="00ED1517" w:rsidRDefault="00ED1517">
      <w:pPr>
        <w:spacing w:line="200" w:lineRule="exact"/>
      </w:pPr>
    </w:p>
    <w:p w14:paraId="6F8E1FFE" w14:textId="77777777" w:rsidR="00ED1517" w:rsidRDefault="00ED1517">
      <w:pPr>
        <w:spacing w:line="200" w:lineRule="exact"/>
      </w:pPr>
    </w:p>
    <w:p w14:paraId="3A6E3368" w14:textId="77777777" w:rsidR="00ED1517" w:rsidRDefault="00ED1517">
      <w:pPr>
        <w:spacing w:line="200" w:lineRule="exact"/>
      </w:pPr>
    </w:p>
    <w:p w14:paraId="30B6F86B" w14:textId="77777777" w:rsidR="00ED1517" w:rsidRDefault="00ED1517">
      <w:pPr>
        <w:spacing w:line="200" w:lineRule="exact"/>
      </w:pPr>
    </w:p>
    <w:p w14:paraId="76650054" w14:textId="77777777" w:rsidR="00ED1517" w:rsidRDefault="00ED1517">
      <w:pPr>
        <w:spacing w:line="200" w:lineRule="exact"/>
      </w:pPr>
    </w:p>
    <w:p w14:paraId="1BCA8018" w14:textId="77777777" w:rsidR="00ED1517" w:rsidRDefault="00ED1517">
      <w:pPr>
        <w:spacing w:line="200" w:lineRule="exact"/>
      </w:pPr>
    </w:p>
    <w:p w14:paraId="42A0C9A6" w14:textId="77777777" w:rsidR="00ED1517" w:rsidRDefault="00ED1517">
      <w:pPr>
        <w:spacing w:line="200" w:lineRule="exact"/>
      </w:pPr>
    </w:p>
    <w:p w14:paraId="2D64B03C" w14:textId="77777777" w:rsidR="00ED1517" w:rsidRDefault="00ED1517">
      <w:pPr>
        <w:spacing w:line="200" w:lineRule="exact"/>
      </w:pPr>
    </w:p>
    <w:p w14:paraId="0AC9B9DA" w14:textId="77777777" w:rsidR="00ED1517" w:rsidRDefault="00ED1517">
      <w:pPr>
        <w:spacing w:line="200" w:lineRule="exact"/>
      </w:pPr>
    </w:p>
    <w:p w14:paraId="77EBA1AE" w14:textId="77777777" w:rsidR="00ED1517" w:rsidRDefault="00ED1517">
      <w:pPr>
        <w:spacing w:line="200" w:lineRule="exact"/>
      </w:pPr>
    </w:p>
    <w:p w14:paraId="25A686F9" w14:textId="77777777" w:rsidR="00ED1517" w:rsidRDefault="00ED1517">
      <w:pPr>
        <w:spacing w:line="200" w:lineRule="exact"/>
      </w:pPr>
    </w:p>
    <w:p w14:paraId="0094D48E" w14:textId="77777777" w:rsidR="00ED1517" w:rsidRDefault="00ED1517">
      <w:pPr>
        <w:spacing w:line="200" w:lineRule="exact"/>
        <w:sectPr w:rsidR="00ED1517">
          <w:type w:val="continuous"/>
          <w:pgSz w:w="11920" w:h="16840"/>
          <w:pgMar w:top="1560" w:right="1320" w:bottom="280" w:left="1380" w:header="720" w:footer="720" w:gutter="0"/>
          <w:cols w:space="720"/>
        </w:sectPr>
      </w:pPr>
    </w:p>
    <w:p w14:paraId="62AA54F6" w14:textId="156CF5FA" w:rsidR="002C2F7B" w:rsidRDefault="003F0EAB">
      <w:pPr>
        <w:spacing w:before="29"/>
        <w:ind w:left="113" w:right="428"/>
        <w:rPr>
          <w:sz w:val="24"/>
          <w:szCs w:val="24"/>
        </w:rPr>
      </w:pPr>
      <w:r>
        <w:rPr>
          <w:sz w:val="24"/>
          <w:szCs w:val="24"/>
        </w:rPr>
        <w:t>DIPALI JITIYA</w:t>
      </w:r>
    </w:p>
    <w:p w14:paraId="68AAF3BF" w14:textId="0D2BC17B" w:rsidR="00ED1517" w:rsidRDefault="00000000">
      <w:pPr>
        <w:spacing w:before="29"/>
        <w:ind w:left="113" w:right="428"/>
        <w:rPr>
          <w:sz w:val="24"/>
          <w:szCs w:val="24"/>
        </w:rPr>
      </w:pPr>
      <w:r>
        <w:rPr>
          <w:sz w:val="24"/>
          <w:szCs w:val="24"/>
        </w:rPr>
        <w:t>Assistant Professor,</w:t>
      </w:r>
    </w:p>
    <w:p w14:paraId="0155CE05" w14:textId="77777777" w:rsidR="00ED1517" w:rsidRDefault="00000000">
      <w:pPr>
        <w:ind w:left="113" w:right="-41"/>
        <w:rPr>
          <w:sz w:val="24"/>
          <w:szCs w:val="24"/>
        </w:rPr>
      </w:pPr>
      <w:r>
        <w:rPr>
          <w:sz w:val="24"/>
          <w:szCs w:val="24"/>
        </w:rPr>
        <w:t>Department of Computer Science &amp; Engineering,</w:t>
      </w:r>
    </w:p>
    <w:p w14:paraId="53CD3669" w14:textId="77777777" w:rsidR="00ED1517" w:rsidRDefault="00000000">
      <w:pPr>
        <w:ind w:left="113" w:right="1004"/>
        <w:rPr>
          <w:sz w:val="24"/>
          <w:szCs w:val="24"/>
        </w:rPr>
      </w:pPr>
      <w:r>
        <w:rPr>
          <w:sz w:val="24"/>
          <w:szCs w:val="24"/>
        </w:rPr>
        <w:t>I.I.T.E, Indus University, Ahmedabad</w:t>
      </w:r>
    </w:p>
    <w:p w14:paraId="0D49279B" w14:textId="7E8D422C" w:rsidR="00B45A44" w:rsidRDefault="00000000">
      <w:pPr>
        <w:spacing w:before="29"/>
        <w:ind w:right="831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 xml:space="preserve">ZALAK TRIVEDI </w:t>
      </w:r>
    </w:p>
    <w:p w14:paraId="02AD3483" w14:textId="1B5E5755" w:rsidR="00ED1517" w:rsidRDefault="00000000">
      <w:pPr>
        <w:spacing w:before="29"/>
        <w:ind w:right="831"/>
        <w:rPr>
          <w:sz w:val="24"/>
          <w:szCs w:val="24"/>
        </w:rPr>
      </w:pPr>
      <w:r>
        <w:rPr>
          <w:sz w:val="24"/>
          <w:szCs w:val="24"/>
        </w:rPr>
        <w:t>Head of the Department(I/C), Department of Computer Science &amp; Engineering,</w:t>
      </w:r>
    </w:p>
    <w:p w14:paraId="49C446C7" w14:textId="77777777" w:rsidR="00ED1517" w:rsidRDefault="00000000">
      <w:pPr>
        <w:ind w:right="1876"/>
        <w:rPr>
          <w:sz w:val="24"/>
          <w:szCs w:val="24"/>
        </w:rPr>
      </w:pPr>
      <w:r>
        <w:rPr>
          <w:sz w:val="24"/>
          <w:szCs w:val="24"/>
        </w:rPr>
        <w:t>I.I.T.E, Indus University, Ahmedabad</w:t>
      </w:r>
    </w:p>
    <w:sectPr w:rsidR="00ED1517">
      <w:type w:val="continuous"/>
      <w:pgSz w:w="11920" w:h="16840"/>
      <w:pgMar w:top="1560" w:right="1320" w:bottom="280" w:left="1380" w:header="720" w:footer="720" w:gutter="0"/>
      <w:cols w:num="2" w:space="720" w:equalWidth="0">
        <w:col w:w="3577" w:space="1294"/>
        <w:col w:w="43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C0598"/>
    <w:multiLevelType w:val="multilevel"/>
    <w:tmpl w:val="845E8C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962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17"/>
    <w:rsid w:val="00001C62"/>
    <w:rsid w:val="002C2F7B"/>
    <w:rsid w:val="003F0EAB"/>
    <w:rsid w:val="004F0D83"/>
    <w:rsid w:val="00646C69"/>
    <w:rsid w:val="00B45A44"/>
    <w:rsid w:val="00C25D44"/>
    <w:rsid w:val="00CA6E41"/>
    <w:rsid w:val="00DF3F11"/>
    <w:rsid w:val="00E55D7A"/>
    <w:rsid w:val="00E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1947E0"/>
  <w15:docId w15:val="{606A0DB4-BA37-4F0A-BAE2-67DB877C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sondagar</dc:creator>
  <cp:lastModifiedBy>pranav sondagar</cp:lastModifiedBy>
  <cp:revision>10</cp:revision>
  <cp:lastPrinted>2024-10-10T11:04:00Z</cp:lastPrinted>
  <dcterms:created xsi:type="dcterms:W3CDTF">2024-10-02T06:11:00Z</dcterms:created>
  <dcterms:modified xsi:type="dcterms:W3CDTF">2024-10-10T11:05:00Z</dcterms:modified>
</cp:coreProperties>
</file>